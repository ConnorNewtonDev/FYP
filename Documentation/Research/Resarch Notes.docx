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4ED6" w14:textId="101DA701" w:rsidR="004E1AED" w:rsidRPr="004E1AED" w:rsidRDefault="00245B47" w:rsidP="004E1AED">
      <w:pPr>
        <w:pStyle w:val="Title"/>
      </w:pPr>
      <w:r>
        <w:t>Resarch Notes</w:t>
      </w:r>
    </w:p>
    <w:p w14:paraId="2B78299B" w14:textId="02D3D503" w:rsidR="00194DF6" w:rsidRDefault="00FA7475">
      <w:pPr>
        <w:pStyle w:val="Heading1"/>
      </w:pPr>
      <w:r>
        <w:t>Changing variables</w:t>
      </w:r>
    </w:p>
    <w:p w14:paraId="0D2DAAA1" w14:textId="78753251" w:rsidR="004E1AED" w:rsidRDefault="00FA7475" w:rsidP="00FA7475">
      <w:r>
        <w:t>The changing variable through out the deliverable will be the reward system. This will be modified to encourage more difficult gameplay. Potential options are:</w:t>
      </w:r>
    </w:p>
    <w:p w14:paraId="43183B1F" w14:textId="52B9E93D" w:rsidR="00FA7475" w:rsidRDefault="00FA7475" w:rsidP="00FA7475">
      <w:pPr>
        <w:pStyle w:val="ListParagraph"/>
        <w:numPr>
          <w:ilvl w:val="0"/>
          <w:numId w:val="19"/>
        </w:numPr>
      </w:pPr>
      <w:r>
        <w:t>Lock difficulty for next two games, 2</w:t>
      </w:r>
      <w:r w:rsidRPr="00FA7475">
        <w:rPr>
          <w:vertAlign w:val="superscript"/>
        </w:rPr>
        <w:t>nd</w:t>
      </w:r>
      <w:r>
        <w:t xml:space="preserve"> game is a blind pick.</w:t>
      </w:r>
    </w:p>
    <w:p w14:paraId="4135B282" w14:textId="662E31D5" w:rsidR="00FA7475" w:rsidRDefault="00FA7475" w:rsidP="00FA7475">
      <w:pPr>
        <w:pStyle w:val="ListParagraph"/>
        <w:numPr>
          <w:ilvl w:val="0"/>
          <w:numId w:val="19"/>
        </w:numPr>
      </w:pPr>
      <w:r>
        <w:t>Increased reward for harder difficulty</w:t>
      </w:r>
    </w:p>
    <w:p w14:paraId="153AA015" w14:textId="619ABC84" w:rsidR="00FA7475" w:rsidRDefault="00FA7475" w:rsidP="00FA7475">
      <w:pPr>
        <w:pStyle w:val="ListParagraph"/>
        <w:numPr>
          <w:ilvl w:val="0"/>
          <w:numId w:val="19"/>
        </w:numPr>
      </w:pPr>
      <w:r>
        <w:t>No Increased reward for harder difficulty</w:t>
      </w:r>
    </w:p>
    <w:p w14:paraId="083EEB79" w14:textId="13A2AAF8" w:rsidR="00D14EEA" w:rsidRDefault="00D14EEA" w:rsidP="00D14EEA">
      <w:r>
        <w:t>These will work alongside the life system which will give the player 3 chances to fail, though also serves as a factor for the player to consider if they are deciding upon a harder difficulty.</w:t>
      </w:r>
    </w:p>
    <w:p w14:paraId="6285B6F2" w14:textId="4E14773B" w:rsidR="00D14EEA" w:rsidRDefault="005C0E7B" w:rsidP="005C0E7B">
      <w:pPr>
        <w:pStyle w:val="Heading1"/>
      </w:pPr>
      <w:r>
        <w:t>minigames – How to test a variety of skills</w:t>
      </w:r>
    </w:p>
    <w:p w14:paraId="022EE409" w14:textId="6F5053DC" w:rsidR="005C0E7B" w:rsidRDefault="005C0E7B" w:rsidP="005C0E7B">
      <w:pPr>
        <w:rPr>
          <w:b/>
        </w:rPr>
      </w:pPr>
      <w:r>
        <w:rPr>
          <w:b/>
        </w:rPr>
        <w:t>Read: The Art of Game Design – Ch 12</w:t>
      </w:r>
      <w:r w:rsidR="00FD274E">
        <w:rPr>
          <w:b/>
        </w:rPr>
        <w:br/>
      </w:r>
    </w:p>
    <w:p w14:paraId="4689866B" w14:textId="24F69B6D" w:rsidR="005C0E7B" w:rsidRDefault="005C0E7B" w:rsidP="005C0E7B"/>
    <w:p w14:paraId="23B5754C" w14:textId="77777777" w:rsidR="005C0E7B" w:rsidRPr="005C0E7B" w:rsidRDefault="005C0E7B" w:rsidP="005C0E7B"/>
    <w:p w14:paraId="254CAE65" w14:textId="761EF0A7" w:rsidR="00D14EEA" w:rsidRPr="00D14EEA" w:rsidRDefault="00D14EEA" w:rsidP="00D14EEA">
      <w:pPr>
        <w:pStyle w:val="Heading1"/>
      </w:pPr>
      <w:r>
        <w:t>Maslow’s heirarchy of needs</w:t>
      </w:r>
    </w:p>
    <w:p w14:paraId="1F43E1C7" w14:textId="3F34712D" w:rsidR="00FA7475" w:rsidRDefault="005C0E7B" w:rsidP="00D14EEA">
      <w:r>
        <w:t xml:space="preserve">Core concept is that “people are not motivated to pursue the </w:t>
      </w:r>
      <w:proofErr w:type="gramStart"/>
      <w:r>
        <w:t>higher level</w:t>
      </w:r>
      <w:proofErr w:type="gramEnd"/>
      <w:r>
        <w:t xml:space="preserve"> needs on the list until the lower needs are satisfied” (from Art of Game Design – Ch11)</w:t>
      </w:r>
    </w:p>
    <w:p w14:paraId="34E6DCAD" w14:textId="17ACADF8" w:rsidR="00D14EEA" w:rsidRDefault="00D14EEA" w:rsidP="00D14EEA"/>
    <w:p w14:paraId="27AA9565" w14:textId="1C031EE5" w:rsidR="00FA7475" w:rsidRDefault="00FA7475" w:rsidP="00FA7475"/>
    <w:p w14:paraId="3EC50425" w14:textId="273CC7D3" w:rsidR="00D14EEA" w:rsidRDefault="00D14EEA" w:rsidP="00FA7475"/>
    <w:p w14:paraId="61CAAEF6" w14:textId="0E97BD0C" w:rsidR="00D14EEA" w:rsidRDefault="00D14EEA" w:rsidP="00D14EEA">
      <w:pPr>
        <w:pStyle w:val="Heading1"/>
      </w:pPr>
      <w:r>
        <w:t>Self determination theory</w:t>
      </w:r>
    </w:p>
    <w:p w14:paraId="6E3C3C9D" w14:textId="17EE4946" w:rsidR="00D14EEA" w:rsidRDefault="00D14EEA" w:rsidP="00D14EEA"/>
    <w:p w14:paraId="2B7DCE2F" w14:textId="145BAD0E" w:rsidR="00D14EEA" w:rsidRDefault="00D14EEA" w:rsidP="00D14EEA"/>
    <w:p w14:paraId="76F708F3" w14:textId="64681898" w:rsidR="00D60CB0" w:rsidRDefault="00D60CB0" w:rsidP="00D60CB0">
      <w:pPr>
        <w:pStyle w:val="Heading1"/>
      </w:pPr>
      <w:r>
        <w:t>Rewards</w:t>
      </w:r>
    </w:p>
    <w:p w14:paraId="1C0AAC9C" w14:textId="696A7870" w:rsidR="00D14EEA" w:rsidRDefault="00D60CB0" w:rsidP="00D14EEA">
      <w:proofErr w:type="spellStart"/>
      <w:r>
        <w:t>Overjustification</w:t>
      </w:r>
      <w:proofErr w:type="spellEnd"/>
      <w:r>
        <w:t xml:space="preserve"> Effect occurs when an expected extrinsic reward lowers a </w:t>
      </w:r>
      <w:proofErr w:type="gramStart"/>
      <w:r>
        <w:t>players</w:t>
      </w:r>
      <w:proofErr w:type="gramEnd"/>
      <w:r>
        <w:t xml:space="preserve"> motivation in a game.</w:t>
      </w:r>
    </w:p>
    <w:p w14:paraId="349B5D38" w14:textId="475402D6" w:rsidR="00D60CB0" w:rsidRDefault="00D60CB0" w:rsidP="00D14EEA"/>
    <w:p w14:paraId="7CFDAF3E" w14:textId="77BAB198" w:rsidR="00D60CB0" w:rsidRDefault="00D60CB0" w:rsidP="00D14EEA">
      <w:r>
        <w:lastRenderedPageBreak/>
        <w:t>Players carried through a game through a game by a system of rewards (such as leveling, gear) and when that system stops the players motivation is also stopped, unless the system is replaced by other rewards.</w:t>
      </w:r>
      <w:bookmarkStart w:id="0" w:name="_GoBack"/>
      <w:bookmarkEnd w:id="0"/>
    </w:p>
    <w:p w14:paraId="59BAF636" w14:textId="77777777" w:rsidR="00D60CB0" w:rsidRDefault="00D60CB0" w:rsidP="00D14EEA"/>
    <w:p w14:paraId="5F974157" w14:textId="77777777" w:rsidR="005C0E7B" w:rsidRPr="00D14EEA" w:rsidRDefault="005C0E7B" w:rsidP="005C0E7B">
      <w:pPr>
        <w:pStyle w:val="Heading1"/>
      </w:pPr>
      <w:r>
        <w:t>Questionnaire – keep it ethical</w:t>
      </w:r>
    </w:p>
    <w:p w14:paraId="36B17DF2" w14:textId="59E696CD" w:rsidR="00D14EEA" w:rsidRDefault="00D14EEA" w:rsidP="00D14EEA"/>
    <w:p w14:paraId="360FCEAF" w14:textId="2D22C5DB" w:rsidR="005C0E7B" w:rsidRDefault="005C0E7B" w:rsidP="005C0E7B">
      <w:pPr>
        <w:pStyle w:val="Heading1"/>
      </w:pPr>
      <w:r>
        <w:t>Referance list</w:t>
      </w:r>
    </w:p>
    <w:p w14:paraId="1F502C2C" w14:textId="6B26D7FB" w:rsidR="005C0E7B" w:rsidRPr="005C0E7B" w:rsidRDefault="005C0E7B" w:rsidP="005C0E7B">
      <w:r>
        <w:t xml:space="preserve">The Art of Game Design: A </w:t>
      </w:r>
      <w:r w:rsidR="005A2AFA">
        <w:t xml:space="preserve">Book of Lenses (Jesse Schell) </w:t>
      </w:r>
    </w:p>
    <w:sectPr w:rsidR="005C0E7B" w:rsidRPr="005C0E7B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6F79" w14:textId="77777777" w:rsidR="0062754B" w:rsidRDefault="0062754B">
      <w:pPr>
        <w:spacing w:after="0" w:line="240" w:lineRule="auto"/>
      </w:pPr>
      <w:r>
        <w:separator/>
      </w:r>
    </w:p>
  </w:endnote>
  <w:endnote w:type="continuationSeparator" w:id="0">
    <w:p w14:paraId="7DFFD49F" w14:textId="77777777" w:rsidR="0062754B" w:rsidRDefault="0062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B13F4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B3B25" w14:textId="77777777" w:rsidR="0062754B" w:rsidRDefault="0062754B">
      <w:pPr>
        <w:spacing w:after="0" w:line="240" w:lineRule="auto"/>
      </w:pPr>
      <w:r>
        <w:separator/>
      </w:r>
    </w:p>
  </w:footnote>
  <w:footnote w:type="continuationSeparator" w:id="0">
    <w:p w14:paraId="5C365FC2" w14:textId="77777777" w:rsidR="0062754B" w:rsidRDefault="00627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01F67"/>
    <w:multiLevelType w:val="hybridMultilevel"/>
    <w:tmpl w:val="F6BAC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47"/>
    <w:rsid w:val="00194DF6"/>
    <w:rsid w:val="00245B47"/>
    <w:rsid w:val="003D610F"/>
    <w:rsid w:val="004E1AED"/>
    <w:rsid w:val="005A2AFA"/>
    <w:rsid w:val="005C0E7B"/>
    <w:rsid w:val="005C12A5"/>
    <w:rsid w:val="0062754B"/>
    <w:rsid w:val="00A1310C"/>
    <w:rsid w:val="00CE019F"/>
    <w:rsid w:val="00D14EEA"/>
    <w:rsid w:val="00D47A97"/>
    <w:rsid w:val="00D60CB0"/>
    <w:rsid w:val="00EC4BE8"/>
    <w:rsid w:val="00FA7475"/>
    <w:rsid w:val="00F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D872"/>
  <w15:docId w15:val="{F8D667D3-980D-476A-AE66-1BAC0251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FA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B2865A5-B3E5-48FD-A7E4-FC899A45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573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 newton</cp:lastModifiedBy>
  <cp:revision>4</cp:revision>
  <dcterms:created xsi:type="dcterms:W3CDTF">2018-10-26T12:38:00Z</dcterms:created>
  <dcterms:modified xsi:type="dcterms:W3CDTF">2019-02-06T19:34:00Z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